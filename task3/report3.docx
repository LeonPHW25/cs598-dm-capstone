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E28" w:rsidRPr="00052E28" w:rsidRDefault="00052E28" w:rsidP="00A9375A">
      <w:pPr>
        <w:autoSpaceDE w:val="0"/>
        <w:autoSpaceDN w:val="0"/>
        <w:adjustRightInd w:val="0"/>
        <w:jc w:val="center"/>
        <w:rPr>
          <w:rFonts w:ascii="Calibri" w:hAnsi="Calibri" w:cs="Calibri"/>
          <w:b/>
          <w:bCs/>
          <w:sz w:val="34"/>
          <w:szCs w:val="34"/>
        </w:rPr>
      </w:pPr>
      <w:r w:rsidRPr="00052E28">
        <w:rPr>
          <w:rFonts w:ascii="Calibri" w:hAnsi="Calibri" w:cs="Calibri"/>
          <w:b/>
          <w:bCs/>
          <w:sz w:val="34"/>
          <w:szCs w:val="34"/>
        </w:rPr>
        <w:t>Task 3: Dish Recognition</w:t>
      </w:r>
    </w:p>
    <w:p w:rsidR="00052E28" w:rsidRPr="00A9375A" w:rsidRDefault="00052E28" w:rsidP="00A9375A">
      <w:pPr>
        <w:autoSpaceDE w:val="0"/>
        <w:autoSpaceDN w:val="0"/>
        <w:adjustRightInd w:val="0"/>
        <w:jc w:val="center"/>
        <w:rPr>
          <w:rFonts w:ascii="Calibri" w:hAnsi="Calibri" w:cs="Calibri"/>
          <w:b/>
          <w:bCs/>
        </w:rPr>
      </w:pPr>
      <w:r w:rsidRPr="00A9375A">
        <w:rPr>
          <w:rFonts w:ascii="Calibri" w:hAnsi="Calibri" w:cs="Calibri"/>
          <w:b/>
          <w:bCs/>
        </w:rPr>
        <w:t>Jonathan Chang (jc26)</w:t>
      </w:r>
    </w:p>
    <w:p w:rsidR="00052E28" w:rsidRPr="00052E28" w:rsidRDefault="00052E28" w:rsidP="00052E28">
      <w:pPr>
        <w:autoSpaceDE w:val="0"/>
        <w:autoSpaceDN w:val="0"/>
        <w:adjustRightInd w:val="0"/>
        <w:rPr>
          <w:rFonts w:ascii="Calibri" w:hAnsi="Calibri" w:cs="Calibri"/>
        </w:rPr>
      </w:pPr>
    </w:p>
    <w:p w:rsidR="00052E28" w:rsidRPr="00052E28" w:rsidRDefault="00052E28" w:rsidP="00052E28">
      <w:pPr>
        <w:autoSpaceDE w:val="0"/>
        <w:autoSpaceDN w:val="0"/>
        <w:adjustRightInd w:val="0"/>
        <w:spacing w:after="40"/>
        <w:rPr>
          <w:rFonts w:ascii="Calibri" w:hAnsi="Calibri" w:cs="Calibri"/>
          <w:b/>
          <w:bCs/>
          <w:sz w:val="28"/>
          <w:szCs w:val="28"/>
        </w:rPr>
      </w:pPr>
      <w:r w:rsidRPr="00052E28">
        <w:rPr>
          <w:rFonts w:ascii="Calibri" w:hAnsi="Calibri" w:cs="Calibri"/>
          <w:b/>
          <w:bCs/>
          <w:sz w:val="28"/>
          <w:szCs w:val="28"/>
        </w:rPr>
        <w:t>Overview</w:t>
      </w:r>
    </w:p>
    <w:p w:rsidR="00052E28" w:rsidRPr="00052E28" w:rsidRDefault="00052E28" w:rsidP="00052E28">
      <w:pPr>
        <w:autoSpaceDE w:val="0"/>
        <w:autoSpaceDN w:val="0"/>
        <w:adjustRightInd w:val="0"/>
        <w:rPr>
          <w:rFonts w:ascii="Calibri" w:hAnsi="Calibri" w:cs="Calibri"/>
        </w:rPr>
      </w:pPr>
      <w:r w:rsidRPr="00052E28">
        <w:rPr>
          <w:rFonts w:ascii="Calibri" w:hAnsi="Calibri" w:cs="Calibri"/>
        </w:rPr>
        <w:t>The goal of this task is to mine the data set to discover the common/popular dishes of a particular cuisine. Typically when you go to try a new cuisine, you don’t know beforehand the types of dishes that are available for that cuisine. For this task, we would like to identify the dishes that are available for a cuisine by building a dish recognizer.</w:t>
      </w:r>
    </w:p>
    <w:p w:rsidR="00052E28" w:rsidRPr="00052E28" w:rsidRDefault="00052E28" w:rsidP="00052E28">
      <w:pPr>
        <w:autoSpaceDE w:val="0"/>
        <w:autoSpaceDN w:val="0"/>
        <w:adjustRightInd w:val="0"/>
        <w:rPr>
          <w:rFonts w:ascii="Calibri" w:hAnsi="Calibri" w:cs="Calibri"/>
        </w:rPr>
      </w:pPr>
    </w:p>
    <w:p w:rsidR="00052E28" w:rsidRPr="00052E28" w:rsidRDefault="00052E28" w:rsidP="00052E28">
      <w:pPr>
        <w:autoSpaceDE w:val="0"/>
        <w:autoSpaceDN w:val="0"/>
        <w:adjustRightInd w:val="0"/>
        <w:spacing w:after="40"/>
        <w:rPr>
          <w:rFonts w:ascii="Calibri" w:hAnsi="Calibri" w:cs="Calibri"/>
          <w:b/>
          <w:bCs/>
          <w:sz w:val="28"/>
          <w:szCs w:val="28"/>
        </w:rPr>
      </w:pPr>
      <w:r w:rsidRPr="00052E28">
        <w:rPr>
          <w:rFonts w:ascii="Calibri" w:hAnsi="Calibri" w:cs="Calibri"/>
          <w:b/>
          <w:bCs/>
          <w:sz w:val="28"/>
          <w:szCs w:val="28"/>
        </w:rPr>
        <w:t>Task 3.1: Manual Tagging</w:t>
      </w:r>
    </w:p>
    <w:p w:rsidR="00052E28" w:rsidRPr="00052E28" w:rsidRDefault="00052E28" w:rsidP="00052E28">
      <w:pPr>
        <w:autoSpaceDE w:val="0"/>
        <w:autoSpaceDN w:val="0"/>
        <w:adjustRightInd w:val="0"/>
        <w:rPr>
          <w:rFonts w:ascii="Calibri" w:hAnsi="Calibri" w:cs="Calibri"/>
        </w:rPr>
      </w:pPr>
      <w:r w:rsidRPr="00052E28">
        <w:rPr>
          <w:rFonts w:ascii="Calibri" w:hAnsi="Calibri" w:cs="Calibri"/>
        </w:rPr>
        <w:t xml:space="preserve">In this task, I chose to focus on the Indian cuisine because it had the fewest number of candidate dish names, and I am not a huge fan of manual effort </w:t>
      </w:r>
      <w:r w:rsidRPr="00052E28">
        <w:rPr>
          <w:rFonts w:ascii="Apple Color Emoji" w:hAnsi="Apple Color Emoji" w:cs="Apple Color Emoji"/>
        </w:rPr>
        <w:t>😀</w:t>
      </w:r>
      <w:r w:rsidRPr="00052E28">
        <w:rPr>
          <w:rFonts w:ascii="Calibri" w:hAnsi="Calibri" w:cs="Calibri"/>
        </w:rPr>
        <w:t>. Per the instructions, I did a quick pass through the ~150 dish names, and created a column that contained my manual label which I considered "truth". I generally would label any phrase that was not actually a dish name as 0, and even if the phrase could be classified as "Indian," I still labeled them as 0 because as the overview states, we are particularly focused on identifying the dishes that are available for a particular cuisine. However, if a dish could be considered Indian cuisine at all (e.g. coconut chicken or tomato soup), I would assign a 1.</w:t>
      </w:r>
    </w:p>
    <w:p w:rsidR="00052E28" w:rsidRPr="00052E28" w:rsidRDefault="00052E28" w:rsidP="00052E28">
      <w:pPr>
        <w:autoSpaceDE w:val="0"/>
        <w:autoSpaceDN w:val="0"/>
        <w:adjustRightInd w:val="0"/>
        <w:rPr>
          <w:rFonts w:ascii="Calibri" w:hAnsi="Calibri" w:cs="Calibri"/>
        </w:rPr>
      </w:pPr>
    </w:p>
    <w:p w:rsidR="00052E28" w:rsidRPr="00052E28" w:rsidRDefault="00052E28" w:rsidP="00052E28">
      <w:pPr>
        <w:autoSpaceDE w:val="0"/>
        <w:autoSpaceDN w:val="0"/>
        <w:adjustRightInd w:val="0"/>
        <w:rPr>
          <w:rFonts w:ascii="Calibri" w:hAnsi="Calibri" w:cs="Calibri"/>
        </w:rPr>
      </w:pPr>
      <w:r w:rsidRPr="00052E28">
        <w:rPr>
          <w:rFonts w:ascii="Calibri" w:hAnsi="Calibri" w:cs="Calibri"/>
        </w:rPr>
        <w:t>Per the suggestions, I removed all the false positives that I identified (30), and I corrected the labels of all the false negatives (5).</w:t>
      </w:r>
    </w:p>
    <w:p w:rsidR="00052E28" w:rsidRPr="00052E28" w:rsidRDefault="00052E28" w:rsidP="00052E28">
      <w:pPr>
        <w:autoSpaceDE w:val="0"/>
        <w:autoSpaceDN w:val="0"/>
        <w:adjustRightInd w:val="0"/>
        <w:rPr>
          <w:rFonts w:ascii="Calibri" w:hAnsi="Calibri" w:cs="Calibri"/>
        </w:rPr>
      </w:pPr>
    </w:p>
    <w:p w:rsidR="00052E28" w:rsidRPr="00052E28" w:rsidRDefault="00052E28" w:rsidP="00052E28">
      <w:pPr>
        <w:autoSpaceDE w:val="0"/>
        <w:autoSpaceDN w:val="0"/>
        <w:adjustRightInd w:val="0"/>
        <w:rPr>
          <w:rFonts w:ascii="Calibri" w:hAnsi="Calibri" w:cs="Calibri"/>
        </w:rPr>
      </w:pPr>
      <w:r w:rsidRPr="00052E28">
        <w:rPr>
          <w:rFonts w:ascii="Calibri" w:hAnsi="Calibri" w:cs="Calibri"/>
        </w:rPr>
        <w:t xml:space="preserve">The result of this task was a file called </w:t>
      </w:r>
      <w:r w:rsidRPr="00052E28">
        <w:rPr>
          <w:rFonts w:ascii="Calibri" w:hAnsi="Calibri" w:cs="Calibri"/>
          <w:b/>
          <w:bCs/>
          <w:i/>
          <w:iCs/>
        </w:rPr>
        <w:t xml:space="preserve">Indian_updated.label </w:t>
      </w:r>
      <w:r w:rsidRPr="00052E28">
        <w:rPr>
          <w:rFonts w:ascii="Calibri" w:hAnsi="Calibri" w:cs="Calibri"/>
        </w:rPr>
        <w:t>which I placed in the /data directory for SegPhrase section</w:t>
      </w:r>
    </w:p>
    <w:p w:rsidR="00052E28" w:rsidRPr="00052E28" w:rsidRDefault="00052E28" w:rsidP="00052E28">
      <w:pPr>
        <w:autoSpaceDE w:val="0"/>
        <w:autoSpaceDN w:val="0"/>
        <w:adjustRightInd w:val="0"/>
        <w:rPr>
          <w:rFonts w:ascii="Calibri" w:hAnsi="Calibri" w:cs="Calibri"/>
        </w:rPr>
      </w:pPr>
    </w:p>
    <w:p w:rsidR="00052E28" w:rsidRPr="00052E28" w:rsidRDefault="00052E28" w:rsidP="00052E28">
      <w:pPr>
        <w:autoSpaceDE w:val="0"/>
        <w:autoSpaceDN w:val="0"/>
        <w:adjustRightInd w:val="0"/>
        <w:spacing w:after="40"/>
        <w:rPr>
          <w:rFonts w:ascii="Calibri" w:hAnsi="Calibri" w:cs="Calibri"/>
          <w:b/>
          <w:bCs/>
          <w:sz w:val="28"/>
          <w:szCs w:val="28"/>
        </w:rPr>
      </w:pPr>
      <w:r w:rsidRPr="00052E28">
        <w:rPr>
          <w:rFonts w:ascii="Calibri" w:hAnsi="Calibri" w:cs="Calibri"/>
          <w:b/>
          <w:bCs/>
          <w:sz w:val="28"/>
          <w:szCs w:val="28"/>
        </w:rPr>
        <w:t>Task 3.2 Mining Additional Names</w:t>
      </w:r>
    </w:p>
    <w:p w:rsidR="00052E28" w:rsidRPr="00052E28" w:rsidRDefault="00052E28" w:rsidP="00052E28">
      <w:pPr>
        <w:autoSpaceDE w:val="0"/>
        <w:autoSpaceDN w:val="0"/>
        <w:adjustRightInd w:val="0"/>
        <w:rPr>
          <w:rFonts w:ascii="Calibri" w:hAnsi="Calibri" w:cs="Calibri"/>
        </w:rPr>
      </w:pPr>
    </w:p>
    <w:p w:rsidR="00052E28" w:rsidRPr="00052E28" w:rsidRDefault="00052E28" w:rsidP="00052E28">
      <w:pPr>
        <w:autoSpaceDE w:val="0"/>
        <w:autoSpaceDN w:val="0"/>
        <w:adjustRightInd w:val="0"/>
        <w:spacing w:after="40"/>
        <w:rPr>
          <w:rFonts w:ascii="Calibri" w:hAnsi="Calibri" w:cs="Calibri"/>
          <w:b/>
          <w:bCs/>
          <w:sz w:val="28"/>
          <w:szCs w:val="28"/>
        </w:rPr>
      </w:pPr>
      <w:r w:rsidRPr="00052E28">
        <w:rPr>
          <w:rFonts w:ascii="Calibri" w:hAnsi="Calibri" w:cs="Calibri"/>
          <w:b/>
          <w:bCs/>
          <w:sz w:val="28"/>
          <w:szCs w:val="28"/>
        </w:rPr>
        <w:t>Discussion:</w:t>
      </w:r>
    </w:p>
    <w:p w:rsidR="00052E28" w:rsidRPr="00052E28" w:rsidRDefault="00052E28" w:rsidP="00052E28">
      <w:pPr>
        <w:autoSpaceDE w:val="0"/>
        <w:autoSpaceDN w:val="0"/>
        <w:adjustRightInd w:val="0"/>
        <w:rPr>
          <w:rFonts w:ascii="Calibri" w:hAnsi="Calibri" w:cs="Calibri"/>
        </w:rPr>
      </w:pPr>
      <w:r w:rsidRPr="00052E28">
        <w:rPr>
          <w:rFonts w:ascii="Calibri" w:hAnsi="Calibri" w:cs="Calibri"/>
        </w:rPr>
        <w:t>I chose to use SegPhrase as opposed to ToPMine or word2vec primarily because it is recommended by the instructions as state-of-the-art. I also liked the idea of my manual effort from Task 3.1 being put to good use. As mentioned in the instructions, "SegPhrase has a classifier to assign a quality score to each phrase candidate based on their statistical features. The classification procedure will be enhanced by phrasal segmentation results. These two parts could mutually enhance each other."</w:t>
      </w:r>
    </w:p>
    <w:p w:rsidR="00052E28" w:rsidRPr="00052E28" w:rsidRDefault="00052E28" w:rsidP="00052E28">
      <w:pPr>
        <w:autoSpaceDE w:val="0"/>
        <w:autoSpaceDN w:val="0"/>
        <w:adjustRightInd w:val="0"/>
        <w:rPr>
          <w:rFonts w:ascii="Calibri" w:hAnsi="Calibri" w:cs="Calibri"/>
        </w:rPr>
      </w:pPr>
    </w:p>
    <w:p w:rsidR="00052E28" w:rsidRPr="00052E28" w:rsidRDefault="00052E28" w:rsidP="00052E28">
      <w:pPr>
        <w:autoSpaceDE w:val="0"/>
        <w:autoSpaceDN w:val="0"/>
        <w:adjustRightInd w:val="0"/>
        <w:rPr>
          <w:rFonts w:ascii="Calibri" w:hAnsi="Calibri" w:cs="Calibri"/>
        </w:rPr>
      </w:pPr>
      <w:r w:rsidRPr="00052E28">
        <w:rPr>
          <w:rFonts w:ascii="Calibri" w:hAnsi="Calibri" w:cs="Calibri"/>
        </w:rPr>
        <w:t xml:space="preserve">As I understand it, ToPMine works well when we are trying to perform phrase mining without training data, however sometimes a small set of training data may enhance the quality of our phrase mining, and we should be able to improve our results by utilizing SegPhrase with our labeled phrases in conjunction with a constructed Knowledgebase. </w:t>
      </w:r>
    </w:p>
    <w:p w:rsidR="00052E28" w:rsidRPr="00052E28" w:rsidRDefault="00052E28" w:rsidP="00052E28">
      <w:pPr>
        <w:autoSpaceDE w:val="0"/>
        <w:autoSpaceDN w:val="0"/>
        <w:adjustRightInd w:val="0"/>
        <w:rPr>
          <w:rFonts w:ascii="Calibri" w:hAnsi="Calibri" w:cs="Calibri"/>
        </w:rPr>
      </w:pPr>
    </w:p>
    <w:p w:rsidR="00052E28" w:rsidRPr="00052E28" w:rsidRDefault="00052E28" w:rsidP="00052E28">
      <w:pPr>
        <w:autoSpaceDE w:val="0"/>
        <w:autoSpaceDN w:val="0"/>
        <w:adjustRightInd w:val="0"/>
        <w:rPr>
          <w:rFonts w:ascii="Calibri" w:hAnsi="Calibri" w:cs="Calibri"/>
        </w:rPr>
      </w:pPr>
      <w:r w:rsidRPr="00052E28">
        <w:rPr>
          <w:rFonts w:ascii="Calibri" w:hAnsi="Calibri" w:cs="Calibri"/>
        </w:rPr>
        <w:t xml:space="preserve">SegPhrase is designed for phrase mining with tiny training datasets such as this problem, and it is able to use labels (such as our human annotated labels or from a knowledgebase) to indicate </w:t>
      </w:r>
      <w:r w:rsidRPr="00052E28">
        <w:rPr>
          <w:rFonts w:ascii="Calibri" w:hAnsi="Calibri" w:cs="Calibri"/>
        </w:rPr>
        <w:lastRenderedPageBreak/>
        <w:t xml:space="preserve">whether a phrase is high quality or not. It then performs classification via the random forest algorithm to construct models that distinguish between quality phrases and poor ones. It also uses phrasal segmentation to determine which phrases are more appropriate and partitions a sequence of words by maximizing likelihood. Overall, SegPhrase is fits the bill for pattern mining for this task because 1) we have a small training set 2) we need some way to perform feature extraction and distinguish how informative or quality a phrase is, and SegPhrase can utilize IDF and mutual information in order to mine relevant dishes and filter out irrelevant dishes. </w:t>
      </w:r>
    </w:p>
    <w:p w:rsidR="00052E28" w:rsidRPr="00052E28" w:rsidRDefault="00052E28" w:rsidP="00052E28">
      <w:pPr>
        <w:autoSpaceDE w:val="0"/>
        <w:autoSpaceDN w:val="0"/>
        <w:adjustRightInd w:val="0"/>
        <w:rPr>
          <w:rFonts w:ascii="Calibri" w:hAnsi="Calibri" w:cs="Calibri"/>
        </w:rPr>
      </w:pPr>
    </w:p>
    <w:p w:rsidR="00052E28" w:rsidRPr="00052E28" w:rsidRDefault="00052E28" w:rsidP="00052E28">
      <w:pPr>
        <w:autoSpaceDE w:val="0"/>
        <w:autoSpaceDN w:val="0"/>
        <w:adjustRightInd w:val="0"/>
        <w:spacing w:after="40"/>
        <w:rPr>
          <w:rFonts w:ascii="Calibri" w:hAnsi="Calibri" w:cs="Calibri"/>
          <w:b/>
          <w:bCs/>
          <w:sz w:val="28"/>
          <w:szCs w:val="28"/>
        </w:rPr>
      </w:pPr>
      <w:r w:rsidRPr="00052E28">
        <w:rPr>
          <w:rFonts w:ascii="Calibri" w:hAnsi="Calibri" w:cs="Calibri"/>
          <w:b/>
          <w:bCs/>
          <w:sz w:val="28"/>
          <w:szCs w:val="28"/>
        </w:rPr>
        <w:t>Setup:</w:t>
      </w:r>
    </w:p>
    <w:p w:rsidR="00052E28" w:rsidRPr="00052E28" w:rsidRDefault="00052E28" w:rsidP="00052E28">
      <w:pPr>
        <w:autoSpaceDE w:val="0"/>
        <w:autoSpaceDN w:val="0"/>
        <w:adjustRightInd w:val="0"/>
        <w:rPr>
          <w:rFonts w:ascii="Calibri" w:hAnsi="Calibri" w:cs="Calibri"/>
        </w:rPr>
      </w:pPr>
      <w:r w:rsidRPr="00052E28">
        <w:rPr>
          <w:rFonts w:ascii="Calibri" w:hAnsi="Calibri" w:cs="Calibri"/>
        </w:rPr>
        <w:t xml:space="preserve">To set up SegPhrase on my Mac, I first cloned the repo from: </w:t>
      </w:r>
      <w:hyperlink r:id="rId7" w:history="1">
        <w:r w:rsidRPr="00052E28">
          <w:rPr>
            <w:rFonts w:ascii="Calibri" w:hAnsi="Calibri" w:cs="Calibri"/>
            <w:color w:val="DCA10D"/>
            <w:u w:val="single" w:color="DCA10D"/>
          </w:rPr>
          <w:t>https://github.com/shangjingbo1226/SegPhrase</w:t>
        </w:r>
      </w:hyperlink>
      <w:r w:rsidRPr="00052E28">
        <w:rPr>
          <w:rFonts w:ascii="Calibri" w:hAnsi="Calibri" w:cs="Calibri"/>
        </w:rPr>
        <w:t>. I also needed to do some additional work to be able to build SegPhrase with the provided Makefile which included, per a helpful Github Issues Post referenced below:</w:t>
      </w:r>
    </w:p>
    <w:p w:rsidR="00052E28" w:rsidRPr="00A9375A" w:rsidRDefault="00052E28" w:rsidP="00A9375A">
      <w:pPr>
        <w:pStyle w:val="ListParagraph"/>
        <w:numPr>
          <w:ilvl w:val="0"/>
          <w:numId w:val="5"/>
        </w:numPr>
        <w:autoSpaceDE w:val="0"/>
        <w:autoSpaceDN w:val="0"/>
        <w:adjustRightInd w:val="0"/>
        <w:rPr>
          <w:rFonts w:ascii="Calibri" w:hAnsi="Calibri" w:cs="Calibri"/>
        </w:rPr>
      </w:pPr>
      <w:r w:rsidRPr="00A9375A">
        <w:rPr>
          <w:rFonts w:ascii="Calibri" w:hAnsi="Calibri" w:cs="Calibri"/>
        </w:rPr>
        <w:t>Installing Xcode on my Mac (</w:t>
      </w:r>
      <w:hyperlink r:id="rId8" w:history="1">
        <w:r w:rsidRPr="00A9375A">
          <w:rPr>
            <w:rFonts w:ascii="Calibri" w:hAnsi="Calibri" w:cs="Calibri"/>
            <w:color w:val="DCA10D"/>
            <w:u w:val="single" w:color="DCA10D"/>
          </w:rPr>
          <w:t>https://stackoverflow.com/questions/19580758/gcc-fatal-error-stdio-h-no-such-file-or-directory</w:t>
        </w:r>
      </w:hyperlink>
      <w:r w:rsidRPr="00A9375A">
        <w:rPr>
          <w:rFonts w:ascii="Calibri" w:hAnsi="Calibri" w:cs="Calibri"/>
          <w:u w:val="single"/>
        </w:rPr>
        <w:t>)</w:t>
      </w:r>
    </w:p>
    <w:p w:rsidR="00052E28" w:rsidRPr="00A9375A" w:rsidRDefault="00052E28" w:rsidP="00A9375A">
      <w:pPr>
        <w:pStyle w:val="ListParagraph"/>
        <w:numPr>
          <w:ilvl w:val="0"/>
          <w:numId w:val="5"/>
        </w:numPr>
        <w:autoSpaceDE w:val="0"/>
        <w:autoSpaceDN w:val="0"/>
        <w:adjustRightInd w:val="0"/>
        <w:rPr>
          <w:rFonts w:ascii="Calibri" w:hAnsi="Calibri" w:cs="Calibri"/>
        </w:rPr>
      </w:pPr>
      <w:r w:rsidRPr="00A9375A">
        <w:rPr>
          <w:rFonts w:ascii="Calibri" w:hAnsi="Calibri" w:cs="Calibri"/>
        </w:rPr>
        <w:t>using brew to install gcc49</w:t>
      </w:r>
    </w:p>
    <w:p w:rsidR="00052E28" w:rsidRPr="00A9375A" w:rsidRDefault="00052E28" w:rsidP="00A9375A">
      <w:pPr>
        <w:pStyle w:val="ListParagraph"/>
        <w:numPr>
          <w:ilvl w:val="0"/>
          <w:numId w:val="5"/>
        </w:numPr>
        <w:autoSpaceDE w:val="0"/>
        <w:autoSpaceDN w:val="0"/>
        <w:adjustRightInd w:val="0"/>
        <w:rPr>
          <w:rFonts w:ascii="Calibri" w:hAnsi="Calibri" w:cs="Calibri"/>
        </w:rPr>
      </w:pPr>
      <w:r w:rsidRPr="00A9375A">
        <w:rPr>
          <w:rFonts w:ascii="Calibri" w:hAnsi="Calibri" w:cs="Calibri"/>
        </w:rPr>
        <w:t>Changing the g++ variable in my Makefile to reference my gcc path (export CXX = /usr/local/Cellar/gcc@4.9/4.9.4_1/bin/g++-4.9)</w:t>
      </w:r>
    </w:p>
    <w:p w:rsidR="00052E28" w:rsidRPr="00A9375A" w:rsidRDefault="00052E28" w:rsidP="00A9375A">
      <w:pPr>
        <w:pStyle w:val="ListParagraph"/>
        <w:numPr>
          <w:ilvl w:val="0"/>
          <w:numId w:val="5"/>
        </w:numPr>
        <w:autoSpaceDE w:val="0"/>
        <w:autoSpaceDN w:val="0"/>
        <w:adjustRightInd w:val="0"/>
        <w:rPr>
          <w:rFonts w:ascii="Calibri" w:hAnsi="Calibri" w:cs="Calibri"/>
        </w:rPr>
      </w:pPr>
      <w:r w:rsidRPr="00A9375A">
        <w:rPr>
          <w:rFonts w:ascii="Calibri" w:hAnsi="Calibri" w:cs="Calibri"/>
        </w:rPr>
        <w:t>created a conda environment for python 2.7 and installed scikt-learn and nltk (which i need to activate when running the shell scripts)</w:t>
      </w:r>
    </w:p>
    <w:p w:rsidR="00052E28" w:rsidRPr="00052E28" w:rsidRDefault="00052E28" w:rsidP="00052E28">
      <w:pPr>
        <w:autoSpaceDE w:val="0"/>
        <w:autoSpaceDN w:val="0"/>
        <w:adjustRightInd w:val="0"/>
        <w:spacing w:after="40"/>
        <w:rPr>
          <w:rFonts w:ascii="Calibri" w:hAnsi="Calibri" w:cs="Calibri"/>
          <w:b/>
          <w:bCs/>
          <w:sz w:val="28"/>
          <w:szCs w:val="28"/>
        </w:rPr>
      </w:pPr>
    </w:p>
    <w:p w:rsidR="00052E28" w:rsidRPr="00052E28" w:rsidRDefault="00052E28" w:rsidP="00052E28">
      <w:pPr>
        <w:autoSpaceDE w:val="0"/>
        <w:autoSpaceDN w:val="0"/>
        <w:adjustRightInd w:val="0"/>
        <w:rPr>
          <w:rFonts w:ascii="Calibri" w:hAnsi="Calibri" w:cs="Calibri"/>
        </w:rPr>
      </w:pPr>
    </w:p>
    <w:p w:rsidR="00052E28" w:rsidRPr="00052E28" w:rsidRDefault="00052E28" w:rsidP="00052E28">
      <w:pPr>
        <w:autoSpaceDE w:val="0"/>
        <w:autoSpaceDN w:val="0"/>
        <w:adjustRightInd w:val="0"/>
        <w:rPr>
          <w:rFonts w:ascii="Calibri" w:hAnsi="Calibri" w:cs="Calibri"/>
          <w:u w:val="single"/>
        </w:rPr>
      </w:pPr>
      <w:r w:rsidRPr="00052E28">
        <w:rPr>
          <w:rFonts w:ascii="Calibri" w:hAnsi="Calibri" w:cs="Calibri"/>
        </w:rPr>
        <w:t>Next, I used Wikipedia to generate a Knowledgebase of common Indian dishes</w:t>
      </w:r>
    </w:p>
    <w:p w:rsidR="00052E28" w:rsidRPr="00052E28" w:rsidRDefault="00052E28" w:rsidP="00052E28">
      <w:pPr>
        <w:autoSpaceDE w:val="0"/>
        <w:autoSpaceDN w:val="0"/>
        <w:adjustRightInd w:val="0"/>
        <w:rPr>
          <w:rFonts w:ascii="Calibri" w:hAnsi="Calibri" w:cs="Calibri"/>
        </w:rPr>
      </w:pPr>
      <w:hyperlink r:id="rId9" w:history="1">
        <w:r w:rsidRPr="00052E28">
          <w:rPr>
            <w:rFonts w:ascii="Calibri" w:hAnsi="Calibri" w:cs="Calibri"/>
            <w:color w:val="DCA10D"/>
            <w:u w:val="single" w:color="DCA10D"/>
          </w:rPr>
          <w:t>https://en.wikipedia.org/wiki/List_of_Indian_dishes#Unsorted</w:t>
        </w:r>
      </w:hyperlink>
      <w:r w:rsidRPr="00052E28">
        <w:rPr>
          <w:rFonts w:ascii="Calibri" w:hAnsi="Calibri" w:cs="Calibri"/>
        </w:rPr>
        <w:t>. I added 250 Indian dish names I found from that Wikipedia article and appended it to the bottom of /data/EN/wiki_quality.txt (from AutoPhrase repo) to create /data/wiki_labels_quality_append_IndianDish.txt.</w:t>
      </w:r>
    </w:p>
    <w:p w:rsidR="00052E28" w:rsidRPr="00052E28" w:rsidRDefault="00052E28" w:rsidP="00052E28">
      <w:pPr>
        <w:autoSpaceDE w:val="0"/>
        <w:autoSpaceDN w:val="0"/>
        <w:adjustRightInd w:val="0"/>
        <w:rPr>
          <w:rFonts w:ascii="Calibri" w:hAnsi="Calibri" w:cs="Calibri"/>
        </w:rPr>
      </w:pPr>
    </w:p>
    <w:p w:rsidR="00052E28" w:rsidRPr="00052E28" w:rsidRDefault="00052E28" w:rsidP="00052E28">
      <w:pPr>
        <w:autoSpaceDE w:val="0"/>
        <w:autoSpaceDN w:val="0"/>
        <w:adjustRightInd w:val="0"/>
        <w:rPr>
          <w:rFonts w:ascii="Calibri" w:hAnsi="Calibri" w:cs="Calibri"/>
        </w:rPr>
      </w:pPr>
      <w:r w:rsidRPr="00052E28">
        <w:rPr>
          <w:rFonts w:ascii="Calibri" w:hAnsi="Calibri" w:cs="Calibri"/>
        </w:rPr>
        <w:t xml:space="preserve">I then proceeded to modify the provided train_toy.sh script, by changing some of the following parameters. For RAW_TEXT, I used the Indian.txt from Task 2 where we have all the Yelp reviews related to Indian cuisine. For KNOWLEDGE_BASE, I used the knowledgebase created from the Wikipedia article as described above. </w:t>
      </w:r>
    </w:p>
    <w:p w:rsidR="00052E28" w:rsidRPr="00052E28" w:rsidRDefault="00052E28" w:rsidP="00052E28">
      <w:pPr>
        <w:autoSpaceDE w:val="0"/>
        <w:autoSpaceDN w:val="0"/>
        <w:adjustRightInd w:val="0"/>
        <w:rPr>
          <w:rFonts w:ascii="Calibri" w:hAnsi="Calibri" w:cs="Calibri"/>
        </w:rPr>
      </w:pPr>
    </w:p>
    <w:p w:rsidR="00052E28" w:rsidRPr="00A9375A" w:rsidRDefault="00052E28" w:rsidP="00052E28">
      <w:pPr>
        <w:autoSpaceDE w:val="0"/>
        <w:autoSpaceDN w:val="0"/>
        <w:adjustRightInd w:val="0"/>
        <w:rPr>
          <w:rFonts w:ascii="Calibri" w:hAnsi="Calibri" w:cs="Calibri"/>
          <w:b/>
          <w:bCs/>
          <w:highlight w:val="lightGray"/>
        </w:rPr>
      </w:pPr>
      <w:r w:rsidRPr="00A9375A">
        <w:rPr>
          <w:rFonts w:ascii="Calibri" w:hAnsi="Calibri" w:cs="Calibri"/>
          <w:b/>
          <w:bCs/>
          <w:highlight w:val="lightGray"/>
        </w:rPr>
        <w:t>RAW_TEXT='data/Indian.txt'</w:t>
      </w:r>
    </w:p>
    <w:p w:rsidR="00052E28" w:rsidRPr="00A9375A" w:rsidRDefault="00052E28" w:rsidP="00052E28">
      <w:pPr>
        <w:autoSpaceDE w:val="0"/>
        <w:autoSpaceDN w:val="0"/>
        <w:adjustRightInd w:val="0"/>
        <w:rPr>
          <w:rFonts w:ascii="Calibri" w:hAnsi="Calibri" w:cs="Calibri"/>
          <w:b/>
          <w:bCs/>
          <w:highlight w:val="lightGray"/>
        </w:rPr>
      </w:pPr>
      <w:r w:rsidRPr="00A9375A">
        <w:rPr>
          <w:rFonts w:ascii="Calibri" w:hAnsi="Calibri" w:cs="Calibri"/>
          <w:b/>
          <w:bCs/>
          <w:highlight w:val="lightGray"/>
        </w:rPr>
        <w:t>AUTO_LABEL=0</w:t>
      </w:r>
    </w:p>
    <w:p w:rsidR="00052E28" w:rsidRPr="00A9375A" w:rsidRDefault="00052E28" w:rsidP="00052E28">
      <w:pPr>
        <w:autoSpaceDE w:val="0"/>
        <w:autoSpaceDN w:val="0"/>
        <w:adjustRightInd w:val="0"/>
        <w:rPr>
          <w:rFonts w:ascii="Calibri" w:hAnsi="Calibri" w:cs="Calibri"/>
          <w:b/>
          <w:bCs/>
          <w:highlight w:val="lightGray"/>
        </w:rPr>
      </w:pPr>
      <w:r w:rsidRPr="00A9375A">
        <w:rPr>
          <w:rFonts w:ascii="Calibri" w:hAnsi="Calibri" w:cs="Calibri"/>
          <w:b/>
          <w:bCs/>
          <w:highlight w:val="lightGray"/>
        </w:rPr>
        <w:t>WORDNET_NOUN=0</w:t>
      </w:r>
    </w:p>
    <w:p w:rsidR="00052E28" w:rsidRPr="00A9375A" w:rsidRDefault="00052E28" w:rsidP="00052E28">
      <w:pPr>
        <w:autoSpaceDE w:val="0"/>
        <w:autoSpaceDN w:val="0"/>
        <w:adjustRightInd w:val="0"/>
        <w:rPr>
          <w:rFonts w:ascii="Calibri" w:hAnsi="Calibri" w:cs="Calibri"/>
          <w:b/>
          <w:bCs/>
          <w:highlight w:val="lightGray"/>
        </w:rPr>
      </w:pPr>
      <w:r w:rsidRPr="00A9375A">
        <w:rPr>
          <w:rFonts w:ascii="Calibri" w:hAnsi="Calibri" w:cs="Calibri"/>
          <w:b/>
          <w:bCs/>
          <w:highlight w:val="lightGray"/>
        </w:rPr>
        <w:t>DATA_LABEL='data/Indian_updated2.label'</w:t>
      </w:r>
    </w:p>
    <w:p w:rsidR="00052E28" w:rsidRPr="00A9375A" w:rsidRDefault="00052E28" w:rsidP="00052E28">
      <w:pPr>
        <w:autoSpaceDE w:val="0"/>
        <w:autoSpaceDN w:val="0"/>
        <w:adjustRightInd w:val="0"/>
        <w:rPr>
          <w:rFonts w:ascii="Calibri" w:hAnsi="Calibri" w:cs="Calibri"/>
          <w:b/>
          <w:bCs/>
          <w:highlight w:val="lightGray"/>
        </w:rPr>
      </w:pPr>
      <w:r w:rsidRPr="00A9375A">
        <w:rPr>
          <w:rFonts w:ascii="Calibri" w:hAnsi="Calibri" w:cs="Calibri"/>
          <w:b/>
          <w:bCs/>
          <w:highlight w:val="lightGray"/>
        </w:rPr>
        <w:t>KNOWLEDGE_BASE='data/wiki_labels_quality_append_IndianDish.txt'</w:t>
      </w:r>
    </w:p>
    <w:p w:rsidR="00052E28" w:rsidRPr="00052E28" w:rsidRDefault="00052E28" w:rsidP="00052E28">
      <w:pPr>
        <w:autoSpaceDE w:val="0"/>
        <w:autoSpaceDN w:val="0"/>
        <w:adjustRightInd w:val="0"/>
        <w:rPr>
          <w:rFonts w:ascii="Calibri" w:hAnsi="Calibri" w:cs="Calibri"/>
        </w:rPr>
      </w:pPr>
      <w:r w:rsidRPr="00A9375A">
        <w:rPr>
          <w:rFonts w:ascii="Calibri" w:hAnsi="Calibri" w:cs="Calibri"/>
          <w:b/>
          <w:bCs/>
          <w:highlight w:val="lightGray"/>
        </w:rPr>
        <w:t>KNOWLEDGE_BASE_LARGE='data/wiki_labels_all.txt'</w:t>
      </w:r>
    </w:p>
    <w:p w:rsidR="00052E28" w:rsidRPr="00052E28" w:rsidRDefault="00052E28" w:rsidP="00052E28">
      <w:pPr>
        <w:autoSpaceDE w:val="0"/>
        <w:autoSpaceDN w:val="0"/>
        <w:adjustRightInd w:val="0"/>
        <w:rPr>
          <w:rFonts w:ascii="Calibri" w:hAnsi="Calibri" w:cs="Calibri"/>
        </w:rPr>
      </w:pPr>
    </w:p>
    <w:p w:rsidR="00052E28" w:rsidRPr="00052E28" w:rsidRDefault="00052E28" w:rsidP="00052E28">
      <w:pPr>
        <w:autoSpaceDE w:val="0"/>
        <w:autoSpaceDN w:val="0"/>
        <w:adjustRightInd w:val="0"/>
        <w:rPr>
          <w:rFonts w:ascii="Calibri" w:hAnsi="Calibri" w:cs="Calibri"/>
        </w:rPr>
      </w:pPr>
      <w:r w:rsidRPr="00052E28">
        <w:rPr>
          <w:rFonts w:ascii="Calibri" w:hAnsi="Calibri" w:cs="Calibri"/>
        </w:rPr>
        <w:t xml:space="preserve">Then I could just run </w:t>
      </w:r>
      <w:r w:rsidRPr="00E50AA2">
        <w:rPr>
          <w:rFonts w:ascii="Calibri" w:hAnsi="Calibri" w:cs="Calibri"/>
          <w:highlight w:val="lightGray"/>
        </w:rPr>
        <w:t>./train_IndianDish.sh</w:t>
      </w:r>
      <w:r w:rsidRPr="00052E28">
        <w:rPr>
          <w:rFonts w:ascii="Calibri" w:hAnsi="Calibri" w:cs="Calibri"/>
        </w:rPr>
        <w:t xml:space="preserve"> </w:t>
      </w:r>
    </w:p>
    <w:p w:rsidR="00052E28" w:rsidRDefault="00052E28" w:rsidP="00052E28">
      <w:pPr>
        <w:autoSpaceDE w:val="0"/>
        <w:autoSpaceDN w:val="0"/>
        <w:adjustRightInd w:val="0"/>
        <w:rPr>
          <w:rFonts w:ascii="Calibri" w:hAnsi="Calibri" w:cs="Calibri"/>
        </w:rPr>
      </w:pPr>
    </w:p>
    <w:p w:rsidR="00DE3668" w:rsidRDefault="00DE3668" w:rsidP="00052E28">
      <w:pPr>
        <w:autoSpaceDE w:val="0"/>
        <w:autoSpaceDN w:val="0"/>
        <w:adjustRightInd w:val="0"/>
        <w:rPr>
          <w:rFonts w:ascii="Calibri" w:hAnsi="Calibri" w:cs="Calibri"/>
        </w:rPr>
      </w:pPr>
    </w:p>
    <w:p w:rsidR="00DE3668" w:rsidRPr="00052E28" w:rsidRDefault="00DE3668" w:rsidP="00052E28">
      <w:pPr>
        <w:autoSpaceDE w:val="0"/>
        <w:autoSpaceDN w:val="0"/>
        <w:adjustRightInd w:val="0"/>
        <w:rPr>
          <w:rFonts w:ascii="Calibri" w:hAnsi="Calibri" w:cs="Calibri"/>
        </w:rPr>
      </w:pPr>
    </w:p>
    <w:p w:rsidR="00641525" w:rsidRPr="00052E28" w:rsidRDefault="00052E28" w:rsidP="00052E28">
      <w:pPr>
        <w:autoSpaceDE w:val="0"/>
        <w:autoSpaceDN w:val="0"/>
        <w:adjustRightInd w:val="0"/>
        <w:spacing w:after="40"/>
        <w:rPr>
          <w:rFonts w:ascii="Calibri" w:hAnsi="Calibri" w:cs="Calibri"/>
          <w:b/>
          <w:bCs/>
          <w:sz w:val="28"/>
          <w:szCs w:val="28"/>
        </w:rPr>
      </w:pPr>
      <w:r w:rsidRPr="00052E28">
        <w:rPr>
          <w:rFonts w:ascii="Calibri" w:hAnsi="Calibri" w:cs="Calibri"/>
          <w:b/>
          <w:bCs/>
          <w:sz w:val="28"/>
          <w:szCs w:val="28"/>
        </w:rPr>
        <w:lastRenderedPageBreak/>
        <w:t>Take 1</w:t>
      </w:r>
    </w:p>
    <w:p w:rsidR="00052E28" w:rsidRPr="00052E28" w:rsidRDefault="00052E28" w:rsidP="00052E28">
      <w:pPr>
        <w:autoSpaceDE w:val="0"/>
        <w:autoSpaceDN w:val="0"/>
        <w:adjustRightInd w:val="0"/>
        <w:rPr>
          <w:rFonts w:ascii="Calibri" w:hAnsi="Calibri" w:cs="Calibri"/>
          <w:u w:val="single"/>
        </w:rPr>
      </w:pPr>
      <w:r w:rsidRPr="00052E28">
        <w:rPr>
          <w:rFonts w:ascii="Calibri" w:hAnsi="Calibri" w:cs="Calibri"/>
        </w:rPr>
        <w:t>First, I tried using the following data labels as described above.</w:t>
      </w:r>
      <w:r w:rsidR="00E50AA2">
        <w:rPr>
          <w:rFonts w:ascii="Calibri" w:hAnsi="Calibri" w:cs="Calibri"/>
        </w:rPr>
        <w:t xml:space="preserve"> </w:t>
      </w:r>
      <w:r w:rsidRPr="00052E28">
        <w:rPr>
          <w:rFonts w:ascii="Calibri" w:hAnsi="Calibri" w:cs="Calibri"/>
        </w:rPr>
        <w:t xml:space="preserve">We see that although SegPhrase does a pretty good job with output phrases, it still has quite a few false positives and struggles with some of the ambiguous categories where the phrase is related to Indian culture, but not specifically cuisine. </w:t>
      </w:r>
    </w:p>
    <w:p w:rsidR="00052E28" w:rsidRDefault="00052E28" w:rsidP="00052E28">
      <w:pPr>
        <w:autoSpaceDE w:val="0"/>
        <w:autoSpaceDN w:val="0"/>
        <w:adjustRightInd w:val="0"/>
        <w:rPr>
          <w:rFonts w:ascii="Calibri" w:hAnsi="Calibri" w:cs="Calibri"/>
        </w:rPr>
      </w:pPr>
    </w:p>
    <w:tbl>
      <w:tblPr>
        <w:tblW w:w="8980" w:type="dxa"/>
        <w:tblLook w:val="04A0" w:firstRow="1" w:lastRow="0" w:firstColumn="1" w:lastColumn="0" w:noHBand="0" w:noVBand="1"/>
      </w:tblPr>
      <w:tblGrid>
        <w:gridCol w:w="2348"/>
        <w:gridCol w:w="1493"/>
        <w:gridCol w:w="1460"/>
        <w:gridCol w:w="2348"/>
        <w:gridCol w:w="1493"/>
      </w:tblGrid>
      <w:tr w:rsidR="00E50AA2" w:rsidRPr="00E50AA2" w:rsidTr="00E50AA2">
        <w:trPr>
          <w:trHeight w:val="320"/>
        </w:trPr>
        <w:tc>
          <w:tcPr>
            <w:tcW w:w="37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50AA2" w:rsidRPr="00E50AA2" w:rsidRDefault="00E50AA2" w:rsidP="00E50AA2">
            <w:pPr>
              <w:jc w:val="center"/>
              <w:rPr>
                <w:rFonts w:ascii="Calibri" w:eastAsia="Times New Roman" w:hAnsi="Calibri" w:cs="Calibri"/>
                <w:color w:val="000000"/>
              </w:rPr>
            </w:pPr>
            <w:r w:rsidRPr="00E50AA2">
              <w:rPr>
                <w:rFonts w:ascii="Calibri" w:eastAsia="Times New Roman" w:hAnsi="Calibri" w:cs="Calibri"/>
                <w:color w:val="000000"/>
              </w:rPr>
              <w:t>Take 1</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center"/>
              <w:rPr>
                <w:rFonts w:ascii="Calibri" w:eastAsia="Times New Roman" w:hAnsi="Calibri" w:cs="Calibri"/>
                <w:color w:val="000000"/>
              </w:rPr>
            </w:pPr>
          </w:p>
        </w:tc>
        <w:tc>
          <w:tcPr>
            <w:tcW w:w="37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50AA2" w:rsidRPr="00E50AA2" w:rsidRDefault="00E50AA2" w:rsidP="00E50AA2">
            <w:pPr>
              <w:jc w:val="center"/>
              <w:rPr>
                <w:rFonts w:ascii="Calibri" w:eastAsia="Times New Roman" w:hAnsi="Calibri" w:cs="Calibri"/>
                <w:color w:val="000000"/>
              </w:rPr>
            </w:pPr>
            <w:r w:rsidRPr="00E50AA2">
              <w:rPr>
                <w:rFonts w:ascii="Calibri" w:eastAsia="Times New Roman" w:hAnsi="Calibri" w:cs="Calibri"/>
                <w:color w:val="000000"/>
              </w:rPr>
              <w:t>Take 2</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fried_rice</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0.998857168</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rice_pudding</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0.999156153</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tandoori_chicken</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0.99792519</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chicken_tikka_masala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0.999156153</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rice_pudding</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0.997713903</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butter_chicken</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0.999156153</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indian_cuisine</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0.997379549</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indian_cuisine</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0.997890711</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goat_curry</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0.997351527</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tandoori_chicken</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0.99674297</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basmati_rice</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0.997261925</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palak_paneer</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0.996644708</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hot_sauce</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0.99715519</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basmati_rice</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0.995076304</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rogan_josh</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0.996804812</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tikka_masala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0.993038088</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gulab_jamun</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0.996804812</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chicken_tikka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0.993038088</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flat_bread</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0.996391304</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fried_rice</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0.989795259</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lamb_vindaloo</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0.996236284</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flat_bread</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0.986854083</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the_naan_was</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0.995780933</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the_naan_was</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0.984043204</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ice_cream</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0.995741925</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gulab_jamun</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0.982393454</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chicken_tikka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0.995741925</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ice_cream</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0.979565057</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bhindi_masala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0.995527236</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the_indian_sampler</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0.979370539</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tikka_masala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0.995261925</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coconut_chicken</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0.97706684</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south_india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0.995075258</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hot_sauce</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0.97684241</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mother_india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0.994941925</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south_india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0.976455586</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tomato_soup</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0.994107588</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mother_india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0.976359002</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garlic_naan</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0.993636662</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garlic_naan</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0.973038088</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chicken_tikka_masala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0.991797101</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rogan_josh</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0.969384489</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chick_peas</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0.99135218</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tomato_soup</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0.967324741</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coconut_chicken</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0.990149853</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lamb_vindaloo</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0.966972855</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veggie_korma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0.98840519</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goat_curry</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0.966817936</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curry_house</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0.98840519</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spice_level</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0.962506452</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south_indian</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0.986716284</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chick_peas</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0.96123202</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masala_dosai</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0.985939327</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lunch_buffet</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0.95382734</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lunch_buffet</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0.985713903</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paneer_tikka_masala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0.939596421</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date_night</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0.985276062</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india_oven</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0.895114952</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curry_houses</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0.985276062</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eggplant_dish</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0.895114952</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mango_chutney</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0.97840519</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chana_masala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0.894532005</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india_oven</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0.975728039</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weekend_buffet</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0.894458144</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lastRenderedPageBreak/>
              <w:t>mantra_masala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0.967741925</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chilli_chicken</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0.894458144</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saag_paneer</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0.967261925</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small_portions</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0.876854083</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shrimp_vindaloo</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0.965939327</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lunch_hour</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0.868971602</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channa_masala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0.965276062</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bhindi_masala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0.866854083</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the_indian_sampler</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0.963941898</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menu_items</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0.850478774</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yogurt_sauce</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0.95840519</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saag_paneer</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0.845609219</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star_review</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0.95840519</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mango_ice_cream</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0.84359657</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brown_rice</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0.95840519</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south_indian_dishes</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0.843173786</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eggplant_dish</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0.956391304</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naan_bread</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0.838366902</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chicken_wings</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0.956299927</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buffet_style</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0.832993652</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tandoori_times</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0.956129549</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india_masala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0.829482784</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customer_service</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0.956129549</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medium_spice</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0.825114952</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white_meat</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0.955939327</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chicken_tikki_masala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0.824031637</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chicken_tikki_masala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0.954611021</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chicken_tika_masala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0.817067351</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masala_dosa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0.947831527</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chicken_pakora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0.816362192</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mutter_paneer</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0.947741925</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lentil_soup</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0.809795259</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mattar_paneer</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0.947741925</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masala_dosa</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0.782792875</w:t>
            </w:r>
          </w:p>
        </w:tc>
      </w:tr>
      <w:tr w:rsidR="00E50AA2" w:rsidRPr="00E50AA2" w:rsidTr="00E50AA2">
        <w:trPr>
          <w:trHeight w:val="320"/>
        </w:trPr>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000000"/>
              </w:rPr>
            </w:pPr>
            <w:r w:rsidRPr="00E50AA2">
              <w:rPr>
                <w:rFonts w:ascii="Calibri" w:eastAsia="Times New Roman" w:hAnsi="Calibri" w:cs="Calibri"/>
                <w:color w:val="000000"/>
              </w:rPr>
              <w:t>coconut_chutney</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r w:rsidRPr="00E50AA2">
              <w:rPr>
                <w:rFonts w:ascii="Calibri" w:eastAsia="Times New Roman" w:hAnsi="Calibri" w:cs="Calibri"/>
                <w:color w:val="000000"/>
              </w:rPr>
              <w:t>0.947741925</w:t>
            </w:r>
          </w:p>
        </w:tc>
        <w:tc>
          <w:tcPr>
            <w:tcW w:w="1460"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000000"/>
              </w:rPr>
            </w:pPr>
          </w:p>
        </w:tc>
        <w:tc>
          <w:tcPr>
            <w:tcW w:w="2343" w:type="dxa"/>
            <w:tcBorders>
              <w:top w:val="nil"/>
              <w:left w:val="single" w:sz="4" w:space="0" w:color="auto"/>
              <w:bottom w:val="single" w:sz="4" w:space="0" w:color="auto"/>
              <w:right w:val="single" w:sz="4" w:space="0" w:color="auto"/>
            </w:tcBorders>
            <w:shd w:val="clear" w:color="auto" w:fill="auto"/>
            <w:noWrap/>
            <w:vAlign w:val="bottom"/>
            <w:hideMark/>
          </w:tcPr>
          <w:p w:rsidR="00E50AA2" w:rsidRPr="00E50AA2" w:rsidRDefault="00E50AA2" w:rsidP="00E50AA2">
            <w:pPr>
              <w:rPr>
                <w:rFonts w:ascii="Calibri" w:eastAsia="Times New Roman" w:hAnsi="Calibri" w:cs="Calibri"/>
                <w:color w:val="FF0000"/>
              </w:rPr>
            </w:pPr>
            <w:r w:rsidRPr="00E50AA2">
              <w:rPr>
                <w:rFonts w:ascii="Calibri" w:eastAsia="Times New Roman" w:hAnsi="Calibri" w:cs="Calibri"/>
                <w:color w:val="FF0000"/>
              </w:rPr>
              <w:t>spice_levels</w:t>
            </w:r>
          </w:p>
        </w:tc>
        <w:tc>
          <w:tcPr>
            <w:tcW w:w="1417" w:type="dxa"/>
            <w:tcBorders>
              <w:top w:val="nil"/>
              <w:left w:val="nil"/>
              <w:bottom w:val="single" w:sz="4" w:space="0" w:color="auto"/>
              <w:right w:val="single" w:sz="4" w:space="0" w:color="auto"/>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r w:rsidRPr="00E50AA2">
              <w:rPr>
                <w:rFonts w:ascii="Calibri" w:eastAsia="Times New Roman" w:hAnsi="Calibri" w:cs="Calibri"/>
                <w:color w:val="FF0000"/>
              </w:rPr>
              <w:t>0.781108777</w:t>
            </w:r>
          </w:p>
        </w:tc>
      </w:tr>
      <w:tr w:rsidR="00E50AA2" w:rsidRPr="00E50AA2" w:rsidTr="00E50AA2">
        <w:trPr>
          <w:trHeight w:val="320"/>
        </w:trPr>
        <w:tc>
          <w:tcPr>
            <w:tcW w:w="2343" w:type="dxa"/>
            <w:tcBorders>
              <w:top w:val="nil"/>
              <w:left w:val="nil"/>
              <w:bottom w:val="nil"/>
              <w:right w:val="nil"/>
            </w:tcBorders>
            <w:shd w:val="clear" w:color="auto" w:fill="auto"/>
            <w:noWrap/>
            <w:vAlign w:val="bottom"/>
            <w:hideMark/>
          </w:tcPr>
          <w:p w:rsidR="00E50AA2" w:rsidRPr="00E50AA2" w:rsidRDefault="00E50AA2" w:rsidP="00E50AA2">
            <w:pPr>
              <w:jc w:val="right"/>
              <w:rPr>
                <w:rFonts w:ascii="Calibri" w:eastAsia="Times New Roman" w:hAnsi="Calibri" w:cs="Calibri"/>
                <w:color w:val="FF0000"/>
              </w:rPr>
            </w:pPr>
          </w:p>
        </w:tc>
        <w:tc>
          <w:tcPr>
            <w:tcW w:w="1417" w:type="dxa"/>
            <w:tcBorders>
              <w:top w:val="nil"/>
              <w:left w:val="nil"/>
              <w:bottom w:val="nil"/>
              <w:right w:val="nil"/>
            </w:tcBorders>
            <w:shd w:val="clear" w:color="auto" w:fill="auto"/>
            <w:noWrap/>
            <w:vAlign w:val="bottom"/>
            <w:hideMark/>
          </w:tcPr>
          <w:p w:rsidR="00E50AA2" w:rsidRPr="00E50AA2" w:rsidRDefault="00E50AA2" w:rsidP="00E50AA2">
            <w:pPr>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rsidR="00E50AA2" w:rsidRPr="00E50AA2" w:rsidRDefault="00E50AA2" w:rsidP="00E50AA2">
            <w:pPr>
              <w:rPr>
                <w:rFonts w:ascii="Times New Roman" w:eastAsia="Times New Roman" w:hAnsi="Times New Roman" w:cs="Times New Roman"/>
                <w:sz w:val="20"/>
                <w:szCs w:val="20"/>
              </w:rPr>
            </w:pPr>
          </w:p>
        </w:tc>
        <w:tc>
          <w:tcPr>
            <w:tcW w:w="2343" w:type="dxa"/>
            <w:tcBorders>
              <w:top w:val="nil"/>
              <w:left w:val="nil"/>
              <w:bottom w:val="nil"/>
              <w:right w:val="nil"/>
            </w:tcBorders>
            <w:shd w:val="clear" w:color="auto" w:fill="auto"/>
            <w:noWrap/>
            <w:vAlign w:val="bottom"/>
            <w:hideMark/>
          </w:tcPr>
          <w:p w:rsidR="00E50AA2" w:rsidRPr="00E50AA2" w:rsidRDefault="00E50AA2" w:rsidP="00E50AA2">
            <w:pPr>
              <w:rPr>
                <w:rFonts w:ascii="Times New Roman" w:eastAsia="Times New Roman" w:hAnsi="Times New Roman" w:cs="Times New Roman"/>
                <w:sz w:val="20"/>
                <w:szCs w:val="20"/>
              </w:rPr>
            </w:pPr>
          </w:p>
        </w:tc>
        <w:tc>
          <w:tcPr>
            <w:tcW w:w="1417" w:type="dxa"/>
            <w:tcBorders>
              <w:top w:val="nil"/>
              <w:left w:val="nil"/>
              <w:bottom w:val="nil"/>
              <w:right w:val="nil"/>
            </w:tcBorders>
            <w:shd w:val="clear" w:color="auto" w:fill="auto"/>
            <w:noWrap/>
            <w:vAlign w:val="bottom"/>
            <w:hideMark/>
          </w:tcPr>
          <w:p w:rsidR="00E50AA2" w:rsidRPr="00E50AA2" w:rsidRDefault="00E50AA2" w:rsidP="00E50AA2">
            <w:pPr>
              <w:rPr>
                <w:rFonts w:ascii="Times New Roman" w:eastAsia="Times New Roman" w:hAnsi="Times New Roman" w:cs="Times New Roman"/>
                <w:sz w:val="20"/>
                <w:szCs w:val="20"/>
              </w:rPr>
            </w:pPr>
          </w:p>
        </w:tc>
      </w:tr>
      <w:tr w:rsidR="00E50AA2" w:rsidRPr="00E50AA2" w:rsidTr="00E50AA2">
        <w:trPr>
          <w:trHeight w:val="320"/>
        </w:trPr>
        <w:tc>
          <w:tcPr>
            <w:tcW w:w="2343" w:type="dxa"/>
            <w:tcBorders>
              <w:top w:val="nil"/>
              <w:left w:val="nil"/>
              <w:bottom w:val="nil"/>
              <w:right w:val="nil"/>
            </w:tcBorders>
            <w:shd w:val="clear" w:color="auto" w:fill="auto"/>
            <w:noWrap/>
            <w:vAlign w:val="bottom"/>
            <w:hideMark/>
          </w:tcPr>
          <w:p w:rsidR="00E50AA2" w:rsidRPr="00E50AA2" w:rsidRDefault="00E50AA2" w:rsidP="00E50AA2">
            <w:pPr>
              <w:rPr>
                <w:rFonts w:ascii="Calibri" w:eastAsia="Times New Roman" w:hAnsi="Calibri" w:cs="Calibri"/>
                <w:b/>
                <w:bCs/>
                <w:color w:val="000000"/>
              </w:rPr>
            </w:pPr>
            <w:r w:rsidRPr="00E50AA2">
              <w:rPr>
                <w:rFonts w:ascii="Calibri" w:eastAsia="Times New Roman" w:hAnsi="Calibri" w:cs="Calibri"/>
                <w:b/>
                <w:bCs/>
                <w:color w:val="000000"/>
              </w:rPr>
              <w:t>12 false positives</w:t>
            </w:r>
          </w:p>
        </w:tc>
        <w:tc>
          <w:tcPr>
            <w:tcW w:w="1417" w:type="dxa"/>
            <w:tcBorders>
              <w:top w:val="nil"/>
              <w:left w:val="nil"/>
              <w:bottom w:val="nil"/>
              <w:right w:val="nil"/>
            </w:tcBorders>
            <w:shd w:val="clear" w:color="auto" w:fill="auto"/>
            <w:noWrap/>
            <w:vAlign w:val="bottom"/>
            <w:hideMark/>
          </w:tcPr>
          <w:p w:rsidR="00E50AA2" w:rsidRPr="00E50AA2" w:rsidRDefault="00E50AA2" w:rsidP="00E50AA2">
            <w:pPr>
              <w:rPr>
                <w:rFonts w:ascii="Calibri" w:eastAsia="Times New Roman" w:hAnsi="Calibri" w:cs="Calibri"/>
                <w:b/>
                <w:bCs/>
                <w:color w:val="000000"/>
              </w:rPr>
            </w:pPr>
          </w:p>
        </w:tc>
        <w:tc>
          <w:tcPr>
            <w:tcW w:w="1460" w:type="dxa"/>
            <w:tcBorders>
              <w:top w:val="nil"/>
              <w:left w:val="nil"/>
              <w:bottom w:val="nil"/>
              <w:right w:val="nil"/>
            </w:tcBorders>
            <w:shd w:val="clear" w:color="auto" w:fill="auto"/>
            <w:noWrap/>
            <w:vAlign w:val="bottom"/>
            <w:hideMark/>
          </w:tcPr>
          <w:p w:rsidR="00E50AA2" w:rsidRPr="00E50AA2" w:rsidRDefault="00E50AA2" w:rsidP="00E50AA2">
            <w:pPr>
              <w:rPr>
                <w:rFonts w:ascii="Times New Roman" w:eastAsia="Times New Roman" w:hAnsi="Times New Roman" w:cs="Times New Roman"/>
                <w:sz w:val="20"/>
                <w:szCs w:val="20"/>
              </w:rPr>
            </w:pPr>
          </w:p>
        </w:tc>
        <w:tc>
          <w:tcPr>
            <w:tcW w:w="2343" w:type="dxa"/>
            <w:tcBorders>
              <w:top w:val="nil"/>
              <w:left w:val="nil"/>
              <w:bottom w:val="nil"/>
              <w:right w:val="nil"/>
            </w:tcBorders>
            <w:shd w:val="clear" w:color="auto" w:fill="auto"/>
            <w:noWrap/>
            <w:vAlign w:val="bottom"/>
            <w:hideMark/>
          </w:tcPr>
          <w:p w:rsidR="00E50AA2" w:rsidRPr="00E50AA2" w:rsidRDefault="00E50AA2" w:rsidP="00E50AA2">
            <w:pPr>
              <w:rPr>
                <w:rFonts w:ascii="Calibri" w:eastAsia="Times New Roman" w:hAnsi="Calibri" w:cs="Calibri"/>
                <w:b/>
                <w:bCs/>
                <w:color w:val="000000"/>
              </w:rPr>
            </w:pPr>
            <w:r w:rsidRPr="00E50AA2">
              <w:rPr>
                <w:rFonts w:ascii="Calibri" w:eastAsia="Times New Roman" w:hAnsi="Calibri" w:cs="Calibri"/>
                <w:b/>
                <w:bCs/>
                <w:color w:val="000000"/>
              </w:rPr>
              <w:t>13 false positives</w:t>
            </w:r>
          </w:p>
        </w:tc>
        <w:tc>
          <w:tcPr>
            <w:tcW w:w="1417" w:type="dxa"/>
            <w:tcBorders>
              <w:top w:val="nil"/>
              <w:left w:val="nil"/>
              <w:bottom w:val="nil"/>
              <w:right w:val="nil"/>
            </w:tcBorders>
            <w:shd w:val="clear" w:color="auto" w:fill="auto"/>
            <w:noWrap/>
            <w:vAlign w:val="bottom"/>
            <w:hideMark/>
          </w:tcPr>
          <w:p w:rsidR="00E50AA2" w:rsidRPr="00E50AA2" w:rsidRDefault="00E50AA2" w:rsidP="00E50AA2">
            <w:pPr>
              <w:rPr>
                <w:rFonts w:ascii="Calibri" w:eastAsia="Times New Roman" w:hAnsi="Calibri" w:cs="Calibri"/>
                <w:b/>
                <w:bCs/>
                <w:color w:val="000000"/>
              </w:rPr>
            </w:pPr>
          </w:p>
        </w:tc>
      </w:tr>
    </w:tbl>
    <w:p w:rsidR="00E50AA2" w:rsidRPr="00052E28" w:rsidRDefault="00E50AA2" w:rsidP="00052E28">
      <w:pPr>
        <w:autoSpaceDE w:val="0"/>
        <w:autoSpaceDN w:val="0"/>
        <w:adjustRightInd w:val="0"/>
        <w:rPr>
          <w:rFonts w:ascii="Calibri" w:hAnsi="Calibri" w:cs="Calibri"/>
        </w:rPr>
      </w:pPr>
    </w:p>
    <w:p w:rsidR="00052E28" w:rsidRPr="00052E28" w:rsidRDefault="00052E28" w:rsidP="00052E28">
      <w:pPr>
        <w:autoSpaceDE w:val="0"/>
        <w:autoSpaceDN w:val="0"/>
        <w:adjustRightInd w:val="0"/>
        <w:spacing w:after="40"/>
        <w:rPr>
          <w:rFonts w:ascii="Calibri" w:hAnsi="Calibri" w:cs="Calibri"/>
          <w:b/>
          <w:bCs/>
          <w:sz w:val="28"/>
          <w:szCs w:val="28"/>
        </w:rPr>
      </w:pPr>
      <w:r w:rsidRPr="00052E28">
        <w:rPr>
          <w:rFonts w:ascii="Calibri" w:hAnsi="Calibri" w:cs="Calibri"/>
          <w:b/>
          <w:bCs/>
          <w:sz w:val="28"/>
          <w:szCs w:val="28"/>
        </w:rPr>
        <w:t>Take 2</w:t>
      </w:r>
    </w:p>
    <w:p w:rsidR="00052E28" w:rsidRPr="00052E28" w:rsidRDefault="00052E28" w:rsidP="00052E28">
      <w:pPr>
        <w:autoSpaceDE w:val="0"/>
        <w:autoSpaceDN w:val="0"/>
        <w:adjustRightInd w:val="0"/>
        <w:rPr>
          <w:rFonts w:ascii="Calibri" w:hAnsi="Calibri" w:cs="Calibri"/>
        </w:rPr>
      </w:pPr>
      <w:r w:rsidRPr="00052E28">
        <w:rPr>
          <w:rFonts w:ascii="Calibri" w:hAnsi="Calibri" w:cs="Calibri"/>
        </w:rPr>
        <w:t>I wanted to see if I could improve my results so I created a new file called: Indian_updated2.label. Here I decided to make two changes:</w:t>
      </w:r>
    </w:p>
    <w:p w:rsidR="00052E28" w:rsidRPr="00A9375A" w:rsidRDefault="00052E28" w:rsidP="00A9375A">
      <w:pPr>
        <w:pStyle w:val="ListParagraph"/>
        <w:numPr>
          <w:ilvl w:val="0"/>
          <w:numId w:val="6"/>
        </w:numPr>
        <w:autoSpaceDE w:val="0"/>
        <w:autoSpaceDN w:val="0"/>
        <w:adjustRightInd w:val="0"/>
        <w:rPr>
          <w:rFonts w:ascii="Calibri" w:hAnsi="Calibri" w:cs="Calibri"/>
        </w:rPr>
      </w:pPr>
      <w:r w:rsidRPr="00A9375A">
        <w:rPr>
          <w:rFonts w:ascii="Calibri" w:hAnsi="Calibri" w:cs="Calibri"/>
        </w:rPr>
        <w:t>I corrected the false positive dish names instead of removing them (I noticed that the false positives made their way back in)</w:t>
      </w:r>
    </w:p>
    <w:p w:rsidR="00052E28" w:rsidRPr="00A9375A" w:rsidRDefault="00052E28" w:rsidP="00052E28">
      <w:pPr>
        <w:pStyle w:val="ListParagraph"/>
        <w:numPr>
          <w:ilvl w:val="0"/>
          <w:numId w:val="6"/>
        </w:numPr>
        <w:autoSpaceDE w:val="0"/>
        <w:autoSpaceDN w:val="0"/>
        <w:adjustRightInd w:val="0"/>
        <w:rPr>
          <w:rFonts w:ascii="Calibri" w:hAnsi="Calibri" w:cs="Calibri"/>
        </w:rPr>
      </w:pPr>
      <w:r w:rsidRPr="00A9375A">
        <w:rPr>
          <w:rFonts w:ascii="Calibri" w:hAnsi="Calibri" w:cs="Calibri"/>
        </w:rPr>
        <w:t>I added some new positive labels based on a Google Search of "indian dishes." (I took the top 25)</w:t>
      </w:r>
    </w:p>
    <w:p w:rsidR="00E50AA2" w:rsidRDefault="00E50AA2" w:rsidP="00A9375A">
      <w:pPr>
        <w:pStyle w:val="ListParagraph"/>
        <w:numPr>
          <w:ilvl w:val="0"/>
          <w:numId w:val="7"/>
        </w:numPr>
        <w:autoSpaceDE w:val="0"/>
        <w:autoSpaceDN w:val="0"/>
        <w:adjustRightInd w:val="0"/>
        <w:rPr>
          <w:rFonts w:ascii="Calibri" w:hAnsi="Calibri" w:cs="Calibri"/>
        </w:rPr>
        <w:sectPr w:rsidR="00E50AA2" w:rsidSect="00A6088F">
          <w:footerReference w:type="even" r:id="rId10"/>
          <w:footerReference w:type="default" r:id="rId11"/>
          <w:pgSz w:w="12240" w:h="15840"/>
          <w:pgMar w:top="1440" w:right="1440" w:bottom="1440" w:left="1440" w:header="720" w:footer="720" w:gutter="0"/>
          <w:cols w:space="720"/>
          <w:noEndnote/>
        </w:sectPr>
      </w:pP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biryani</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chicken tikka masala</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samosa</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butter chicken</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tandoori chicken</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panipuri</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naan</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tulab jamun</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chapati</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dosa</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laddu</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momo</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rasgulla</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papadum</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chana massala</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korma</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palak paneer</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khichdi</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dkhola</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pakora</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idli</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appam</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pav bhaji</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raita</w:t>
      </w:r>
    </w:p>
    <w:p w:rsidR="00052E28" w:rsidRPr="00A9375A" w:rsidRDefault="00052E28" w:rsidP="00A9375A">
      <w:pPr>
        <w:pStyle w:val="ListParagraph"/>
        <w:numPr>
          <w:ilvl w:val="0"/>
          <w:numId w:val="7"/>
        </w:numPr>
        <w:autoSpaceDE w:val="0"/>
        <w:autoSpaceDN w:val="0"/>
        <w:adjustRightInd w:val="0"/>
        <w:rPr>
          <w:rFonts w:ascii="Calibri" w:hAnsi="Calibri" w:cs="Calibri"/>
        </w:rPr>
      </w:pPr>
      <w:r w:rsidRPr="00A9375A">
        <w:rPr>
          <w:rFonts w:ascii="Calibri" w:hAnsi="Calibri" w:cs="Calibri"/>
        </w:rPr>
        <w:t>kheer</w:t>
      </w:r>
    </w:p>
    <w:p w:rsidR="00E50AA2" w:rsidRDefault="00E50AA2" w:rsidP="00052E28">
      <w:pPr>
        <w:autoSpaceDE w:val="0"/>
        <w:autoSpaceDN w:val="0"/>
        <w:adjustRightInd w:val="0"/>
        <w:rPr>
          <w:rFonts w:ascii="Calibri" w:hAnsi="Calibri" w:cs="Calibri"/>
        </w:rPr>
        <w:sectPr w:rsidR="00E50AA2" w:rsidSect="00E50AA2">
          <w:type w:val="continuous"/>
          <w:pgSz w:w="12240" w:h="15840"/>
          <w:pgMar w:top="1440" w:right="1440" w:bottom="1440" w:left="1440" w:header="720" w:footer="720" w:gutter="0"/>
          <w:cols w:num="3" w:space="720"/>
          <w:noEndnote/>
        </w:sectPr>
      </w:pPr>
    </w:p>
    <w:p w:rsidR="00052E28" w:rsidRPr="00052E28" w:rsidRDefault="00052E28" w:rsidP="00052E28">
      <w:pPr>
        <w:autoSpaceDE w:val="0"/>
        <w:autoSpaceDN w:val="0"/>
        <w:adjustRightInd w:val="0"/>
        <w:rPr>
          <w:rFonts w:ascii="Calibri" w:hAnsi="Calibri" w:cs="Calibri"/>
        </w:rPr>
      </w:pPr>
    </w:p>
    <w:p w:rsidR="00052E28" w:rsidRPr="00052E28" w:rsidRDefault="00052E28" w:rsidP="00052E28">
      <w:pPr>
        <w:autoSpaceDE w:val="0"/>
        <w:autoSpaceDN w:val="0"/>
        <w:adjustRightInd w:val="0"/>
        <w:rPr>
          <w:rFonts w:ascii="Calibri" w:hAnsi="Calibri" w:cs="Calibri"/>
        </w:rPr>
      </w:pPr>
      <w:r w:rsidRPr="00052E28">
        <w:rPr>
          <w:rFonts w:ascii="Calibri" w:hAnsi="Calibri" w:cs="Calibri"/>
        </w:rPr>
        <w:lastRenderedPageBreak/>
        <w:t xml:space="preserve">I changed </w:t>
      </w:r>
      <w:r w:rsidRPr="00052E28">
        <w:rPr>
          <w:rFonts w:ascii="Calibri" w:hAnsi="Calibri" w:cs="Calibri"/>
          <w:b/>
          <w:bCs/>
        </w:rPr>
        <w:t xml:space="preserve">DATA_LABEL='data/Indian_updated2.label' </w:t>
      </w:r>
      <w:r w:rsidRPr="00052E28">
        <w:rPr>
          <w:rFonts w:ascii="Calibri" w:hAnsi="Calibri" w:cs="Calibri"/>
        </w:rPr>
        <w:t xml:space="preserve">and ran ./train_IndianDish.sh again. Now, we take a look at the top 50, and there is no noticeable improvement, although we do mine a few other dishes that may not have been discovered in our first run. I suppose that I could continue to iterate and improve my results by manually correcting the output results for the false positives which is what makes SegPhrase awesome because it can be an iterative process with a feedback loop for improvement. </w:t>
      </w:r>
    </w:p>
    <w:p w:rsidR="00052E28" w:rsidRPr="00052E28" w:rsidRDefault="00052E28" w:rsidP="00052E28">
      <w:pPr>
        <w:autoSpaceDE w:val="0"/>
        <w:autoSpaceDN w:val="0"/>
        <w:adjustRightInd w:val="0"/>
        <w:rPr>
          <w:rFonts w:ascii="Calibri" w:hAnsi="Calibri" w:cs="Calibri"/>
        </w:rPr>
      </w:pPr>
    </w:p>
    <w:p w:rsidR="00052E28" w:rsidRPr="00052E28" w:rsidRDefault="00F23084" w:rsidP="00052E28">
      <w:pPr>
        <w:autoSpaceDE w:val="0"/>
        <w:autoSpaceDN w:val="0"/>
        <w:adjustRightInd w:val="0"/>
        <w:spacing w:after="40"/>
        <w:rPr>
          <w:rFonts w:ascii="Calibri" w:hAnsi="Calibri" w:cs="Calibri"/>
          <w:b/>
          <w:bCs/>
          <w:sz w:val="28"/>
          <w:szCs w:val="28"/>
        </w:rPr>
      </w:pPr>
      <w:r>
        <w:rPr>
          <w:rFonts w:ascii="Calibri" w:hAnsi="Calibri" w:cs="Calibri"/>
          <w:b/>
          <w:bCs/>
          <w:sz w:val="28"/>
          <w:szCs w:val="28"/>
        </w:rPr>
        <w:t>References</w:t>
      </w:r>
      <w:bookmarkStart w:id="0" w:name="_GoBack"/>
      <w:bookmarkEnd w:id="0"/>
    </w:p>
    <w:p w:rsidR="00052E28" w:rsidRPr="00052E28" w:rsidRDefault="00052E28" w:rsidP="00A9375A">
      <w:pPr>
        <w:numPr>
          <w:ilvl w:val="0"/>
          <w:numId w:val="8"/>
        </w:numPr>
        <w:autoSpaceDE w:val="0"/>
        <w:autoSpaceDN w:val="0"/>
        <w:adjustRightInd w:val="0"/>
        <w:rPr>
          <w:rFonts w:ascii="Calibri" w:hAnsi="Calibri" w:cs="Calibri"/>
        </w:rPr>
      </w:pPr>
      <w:r w:rsidRPr="00052E28">
        <w:rPr>
          <w:rFonts w:ascii="Calibri" w:hAnsi="Calibri" w:cs="Calibri"/>
        </w:rPr>
        <w:t>Jialu Liu*, Jingbo Shang*, Chi Wang, Xiang Ren and Jiawei Han, "</w:t>
      </w:r>
      <w:hyperlink r:id="rId12" w:history="1">
        <w:r w:rsidRPr="00052E28">
          <w:rPr>
            <w:rFonts w:ascii="Calibri" w:hAnsi="Calibri" w:cs="Calibri"/>
            <w:b/>
            <w:bCs/>
            <w:color w:val="DCA10D"/>
          </w:rPr>
          <w:t>Mining Quality Phrases from Massive Text Corpora</w:t>
        </w:r>
      </w:hyperlink>
      <w:r w:rsidRPr="00052E28">
        <w:rPr>
          <w:rFonts w:ascii="Calibri" w:hAnsi="Calibri" w:cs="Calibri"/>
        </w:rPr>
        <w:t>”, Proc. of 2015 ACM SIGMOD Int. Conf. on Management of Data (SIGMOD'15), Melbourne, Australia, May 2015. (* equally contributed, </w:t>
      </w:r>
      <w:hyperlink r:id="rId13" w:history="1">
        <w:r w:rsidRPr="00052E28">
          <w:rPr>
            <w:rFonts w:ascii="Calibri" w:hAnsi="Calibri" w:cs="Calibri"/>
            <w:color w:val="DCA10D"/>
          </w:rPr>
          <w:t>slides</w:t>
        </w:r>
      </w:hyperlink>
      <w:r w:rsidRPr="00052E28">
        <w:rPr>
          <w:rFonts w:ascii="Calibri" w:hAnsi="Calibri" w:cs="Calibri"/>
        </w:rPr>
        <w:t>)</w:t>
      </w:r>
    </w:p>
    <w:p w:rsidR="00052E28" w:rsidRPr="00052E28" w:rsidRDefault="00052E28" w:rsidP="00A9375A">
      <w:pPr>
        <w:numPr>
          <w:ilvl w:val="0"/>
          <w:numId w:val="8"/>
        </w:numPr>
        <w:autoSpaceDE w:val="0"/>
        <w:autoSpaceDN w:val="0"/>
        <w:adjustRightInd w:val="0"/>
        <w:rPr>
          <w:rFonts w:ascii="Calibri" w:hAnsi="Calibri" w:cs="Calibri"/>
        </w:rPr>
      </w:pPr>
      <w:r w:rsidRPr="00052E28">
        <w:rPr>
          <w:rFonts w:ascii="Calibri" w:hAnsi="Calibri" w:cs="Calibri"/>
        </w:rPr>
        <w:t xml:space="preserve">SegPhrase Setup: </w:t>
      </w:r>
      <w:hyperlink r:id="rId14" w:history="1">
        <w:r w:rsidRPr="00052E28">
          <w:rPr>
            <w:rFonts w:ascii="Calibri" w:hAnsi="Calibri" w:cs="Calibri"/>
            <w:color w:val="DCA10D"/>
            <w:u w:val="single" w:color="DCA10D"/>
          </w:rPr>
          <w:t>https://github.com/shangjingbo1226/SegPhrase/issues/4</w:t>
        </w:r>
      </w:hyperlink>
    </w:p>
    <w:p w:rsidR="00380436" w:rsidRPr="00052E28" w:rsidRDefault="00380436">
      <w:pPr>
        <w:rPr>
          <w:rFonts w:ascii="Calibri" w:hAnsi="Calibri" w:cs="Calibri"/>
        </w:rPr>
      </w:pPr>
    </w:p>
    <w:sectPr w:rsidR="00380436" w:rsidRPr="00052E28" w:rsidSect="00E50AA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28E0" w:rsidRDefault="006C28E0" w:rsidP="00052E28">
      <w:r>
        <w:separator/>
      </w:r>
    </w:p>
  </w:endnote>
  <w:endnote w:type="continuationSeparator" w:id="0">
    <w:p w:rsidR="006C28E0" w:rsidRDefault="006C28E0" w:rsidP="00052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9986684"/>
      <w:docPartObj>
        <w:docPartGallery w:val="Page Numbers (Bottom of Page)"/>
        <w:docPartUnique/>
      </w:docPartObj>
    </w:sdtPr>
    <w:sdtContent>
      <w:p w:rsidR="00052E28" w:rsidRDefault="00052E28" w:rsidP="006D19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52E28" w:rsidRDefault="00052E28" w:rsidP="00052E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2434876"/>
      <w:docPartObj>
        <w:docPartGallery w:val="Page Numbers (Bottom of Page)"/>
        <w:docPartUnique/>
      </w:docPartObj>
    </w:sdtPr>
    <w:sdtContent>
      <w:p w:rsidR="00052E28" w:rsidRDefault="00052E28" w:rsidP="006D19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52E28" w:rsidRDefault="00052E28" w:rsidP="00052E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28E0" w:rsidRDefault="006C28E0" w:rsidP="00052E28">
      <w:r>
        <w:separator/>
      </w:r>
    </w:p>
  </w:footnote>
  <w:footnote w:type="continuationSeparator" w:id="0">
    <w:p w:rsidR="006C28E0" w:rsidRDefault="006C28E0" w:rsidP="00052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C93C987A"/>
    <w:lvl w:ilvl="0" w:tplc="0409000F">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67D4484"/>
    <w:multiLevelType w:val="hybridMultilevel"/>
    <w:tmpl w:val="74E2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63F60"/>
    <w:multiLevelType w:val="hybridMultilevel"/>
    <w:tmpl w:val="1FBC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4A6FC8"/>
    <w:multiLevelType w:val="hybridMultilevel"/>
    <w:tmpl w:val="3FAE8B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EBE1F99"/>
    <w:multiLevelType w:val="hybridMultilevel"/>
    <w:tmpl w:val="C3DED5AE"/>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28"/>
    <w:rsid w:val="00052E28"/>
    <w:rsid w:val="00131A2E"/>
    <w:rsid w:val="00380436"/>
    <w:rsid w:val="00436000"/>
    <w:rsid w:val="00641525"/>
    <w:rsid w:val="006C28E0"/>
    <w:rsid w:val="0075797E"/>
    <w:rsid w:val="009D1349"/>
    <w:rsid w:val="00A9375A"/>
    <w:rsid w:val="00D202AA"/>
    <w:rsid w:val="00DE3668"/>
    <w:rsid w:val="00E50AA2"/>
    <w:rsid w:val="00F230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9A6072D"/>
  <w15:chartTrackingRefBased/>
  <w15:docId w15:val="{C42FD314-6D44-8040-BEB5-07E501BF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52E28"/>
    <w:pPr>
      <w:tabs>
        <w:tab w:val="center" w:pos="4680"/>
        <w:tab w:val="right" w:pos="9360"/>
      </w:tabs>
    </w:pPr>
  </w:style>
  <w:style w:type="character" w:customStyle="1" w:styleId="FooterChar">
    <w:name w:val="Footer Char"/>
    <w:basedOn w:val="DefaultParagraphFont"/>
    <w:link w:val="Footer"/>
    <w:uiPriority w:val="99"/>
    <w:rsid w:val="00052E28"/>
  </w:style>
  <w:style w:type="character" w:styleId="PageNumber">
    <w:name w:val="page number"/>
    <w:basedOn w:val="DefaultParagraphFont"/>
    <w:uiPriority w:val="99"/>
    <w:semiHidden/>
    <w:unhideWhenUsed/>
    <w:rsid w:val="00052E28"/>
  </w:style>
  <w:style w:type="paragraph" w:styleId="ListParagraph">
    <w:name w:val="List Paragraph"/>
    <w:basedOn w:val="Normal"/>
    <w:uiPriority w:val="34"/>
    <w:qFormat/>
    <w:rsid w:val="00A9375A"/>
    <w:pPr>
      <w:ind w:left="720"/>
      <w:contextualSpacing/>
    </w:pPr>
  </w:style>
  <w:style w:type="paragraph" w:styleId="BalloonText">
    <w:name w:val="Balloon Text"/>
    <w:basedOn w:val="Normal"/>
    <w:link w:val="BalloonTextChar"/>
    <w:uiPriority w:val="99"/>
    <w:semiHidden/>
    <w:unhideWhenUsed/>
    <w:rsid w:val="00F230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308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7219">
      <w:bodyDiv w:val="1"/>
      <w:marLeft w:val="0"/>
      <w:marRight w:val="0"/>
      <w:marTop w:val="0"/>
      <w:marBottom w:val="0"/>
      <w:divBdr>
        <w:top w:val="none" w:sz="0" w:space="0" w:color="auto"/>
        <w:left w:val="none" w:sz="0" w:space="0" w:color="auto"/>
        <w:bottom w:val="none" w:sz="0" w:space="0" w:color="auto"/>
        <w:right w:val="none" w:sz="0" w:space="0" w:color="auto"/>
      </w:divBdr>
    </w:div>
    <w:div w:id="152066917">
      <w:bodyDiv w:val="1"/>
      <w:marLeft w:val="0"/>
      <w:marRight w:val="0"/>
      <w:marTop w:val="0"/>
      <w:marBottom w:val="0"/>
      <w:divBdr>
        <w:top w:val="none" w:sz="0" w:space="0" w:color="auto"/>
        <w:left w:val="none" w:sz="0" w:space="0" w:color="auto"/>
        <w:bottom w:val="none" w:sz="0" w:space="0" w:color="auto"/>
        <w:right w:val="none" w:sz="0" w:space="0" w:color="auto"/>
      </w:divBdr>
    </w:div>
    <w:div w:id="46218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9580758/gcc-fatal-error-stdio-h-no-such-file-or-directory" TargetMode="External"/><Relationship Id="rId13" Type="http://schemas.openxmlformats.org/officeDocument/2006/relationships/hyperlink" Target="http://jialu.cs.illinois.edu/paper/sigmod2015-liu-slides.pdf" TargetMode="External"/><Relationship Id="rId3" Type="http://schemas.openxmlformats.org/officeDocument/2006/relationships/settings" Target="settings.xml"/><Relationship Id="rId7" Type="http://schemas.openxmlformats.org/officeDocument/2006/relationships/hyperlink" Target="https://github.com/shangjingbo1226/SegPhrase" TargetMode="External"/><Relationship Id="rId12" Type="http://schemas.openxmlformats.org/officeDocument/2006/relationships/hyperlink" Target="http://jialu.cs.illinois.edu/paper/sigmod2015-liu.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List_of_Indian_dishes#Unsorted" TargetMode="External"/><Relationship Id="rId14" Type="http://schemas.openxmlformats.org/officeDocument/2006/relationships/hyperlink" Target="https://github.com/shangjingbo1226/SegPhrase/issue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1445</Words>
  <Characters>8242</Characters>
  <Application>Microsoft Office Word</Application>
  <DocSecurity>0</DocSecurity>
  <Lines>68</Lines>
  <Paragraphs>19</Paragraphs>
  <ScaleCrop>false</ScaleCrop>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2020-02-15T07:11:00Z</cp:lastPrinted>
  <dcterms:created xsi:type="dcterms:W3CDTF">2020-02-15T07:11:00Z</dcterms:created>
  <dcterms:modified xsi:type="dcterms:W3CDTF">2020-02-15T07:11:00Z</dcterms:modified>
</cp:coreProperties>
</file>